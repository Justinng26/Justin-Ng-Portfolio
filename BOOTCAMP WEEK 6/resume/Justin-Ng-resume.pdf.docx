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6C83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41D0C5DB" wp14:editId="01433DE6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659C1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tbl>
      <w:tblPr>
        <w:tblW w:w="5064" w:type="pct"/>
        <w:tblInd w:w="-108" w:type="dxa"/>
        <w:tblLook w:val="0600" w:firstRow="0" w:lastRow="0" w:firstColumn="0" w:lastColumn="0" w:noHBand="1" w:noVBand="1"/>
      </w:tblPr>
      <w:tblGrid>
        <w:gridCol w:w="77"/>
        <w:gridCol w:w="2735"/>
        <w:gridCol w:w="273"/>
        <w:gridCol w:w="1833"/>
        <w:gridCol w:w="957"/>
        <w:gridCol w:w="330"/>
        <w:gridCol w:w="1879"/>
        <w:gridCol w:w="2840"/>
      </w:tblGrid>
      <w:tr w:rsidR="00EB7DF8" w:rsidRPr="00D87E03" w14:paraId="12FC7663" w14:textId="77777777" w:rsidTr="00D10342">
        <w:trPr>
          <w:gridAfter w:val="4"/>
          <w:wAfter w:w="2749" w:type="pct"/>
          <w:trHeight w:val="1933"/>
        </w:trPr>
        <w:tc>
          <w:tcPr>
            <w:tcW w:w="2251" w:type="pct"/>
            <w:gridSpan w:val="4"/>
          </w:tcPr>
          <w:p w14:paraId="71942CBC" w14:textId="77777777" w:rsidR="00EB7DF8" w:rsidRPr="00007A68" w:rsidRDefault="00EB7DF8" w:rsidP="00856E40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4 Woodmere Way</w:t>
            </w:r>
          </w:p>
          <w:p w14:paraId="5C852893" w14:textId="60929B14" w:rsidR="00EB7DF8" w:rsidRPr="00007A68" w:rsidRDefault="00EB7DF8" w:rsidP="00856E40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 xml:space="preserve">London, </w:t>
            </w:r>
            <w:proofErr w:type="spellStart"/>
            <w:r w:rsidRPr="00007A68">
              <w:rPr>
                <w:sz w:val="22"/>
                <w:szCs w:val="22"/>
              </w:rPr>
              <w:t>Beckenham</w:t>
            </w:r>
            <w:proofErr w:type="spellEnd"/>
            <w:r w:rsidRPr="00007A68">
              <w:rPr>
                <w:sz w:val="22"/>
                <w:szCs w:val="22"/>
              </w:rPr>
              <w:t xml:space="preserve">, </w:t>
            </w:r>
          </w:p>
          <w:p w14:paraId="7B72680A" w14:textId="77777777" w:rsidR="00EB7DF8" w:rsidRPr="00007A68" w:rsidRDefault="00EB7DF8" w:rsidP="00856E40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(+44) 779 4028 673</w:t>
            </w:r>
          </w:p>
          <w:p w14:paraId="6F0E4343" w14:textId="77777777" w:rsidR="00EB7DF8" w:rsidRPr="00007A68" w:rsidRDefault="00EB7DF8" w:rsidP="00856E40">
            <w:pPr>
              <w:pStyle w:val="BodyContactInfo"/>
              <w:ind w:left="14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Justin.ng26@hotmail.com</w:t>
            </w:r>
          </w:p>
          <w:p w14:paraId="11375675" w14:textId="77777777" w:rsidR="00EB7DF8" w:rsidRPr="00D87E03" w:rsidRDefault="000476E3" w:rsidP="00856E40">
            <w:pPr>
              <w:pStyle w:val="BodyContactInfo"/>
            </w:pPr>
            <w:hyperlink r:id="rId10" w:history="1">
              <w:r w:rsidR="00EB7DF8" w:rsidRPr="00007A68">
                <w:rPr>
                  <w:color w:val="0000FF"/>
                  <w:sz w:val="22"/>
                  <w:szCs w:val="22"/>
                  <w:u w:val="single"/>
                </w:rPr>
                <w:t>(62) Justin Ng | LinkedIn</w:t>
              </w:r>
            </w:hyperlink>
          </w:p>
        </w:tc>
      </w:tr>
      <w:tr w:rsidR="00702223" w14:paraId="3A9566FF" w14:textId="77777777" w:rsidTr="00D10342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39"/>
        </w:trPr>
        <w:tc>
          <w:tcPr>
            <w:tcW w:w="4965" w:type="pct"/>
            <w:gridSpan w:val="7"/>
            <w:vAlign w:val="bottom"/>
          </w:tcPr>
          <w:p w14:paraId="2489191E" w14:textId="4D2031AA" w:rsidR="00702223" w:rsidRPr="00CB2A25" w:rsidRDefault="00EB7DF8" w:rsidP="00702223">
            <w:pPr>
              <w:pStyle w:val="Title"/>
              <w:rPr>
                <w:sz w:val="56"/>
                <w:szCs w:val="56"/>
              </w:rPr>
            </w:pPr>
            <w:r w:rsidRPr="00CB2A25">
              <w:rPr>
                <w:sz w:val="56"/>
                <w:szCs w:val="56"/>
              </w:rPr>
              <w:t>Justin Ng</w:t>
            </w:r>
          </w:p>
        </w:tc>
      </w:tr>
      <w:tr w:rsidR="00702223" w:rsidRPr="00702223" w14:paraId="0BA55650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5"/>
        </w:trPr>
        <w:tc>
          <w:tcPr>
            <w:tcW w:w="1252" w:type="pct"/>
            <w:shd w:val="clear" w:color="auto" w:fill="7CA655" w:themeFill="text2"/>
          </w:tcPr>
          <w:p w14:paraId="109D08F9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25" w:type="pct"/>
          </w:tcPr>
          <w:p w14:paraId="736E051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277" w:type="pct"/>
            <w:gridSpan w:val="2"/>
          </w:tcPr>
          <w:p w14:paraId="5EC6D60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51" w:type="pct"/>
          </w:tcPr>
          <w:p w14:paraId="0D0E39F1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60" w:type="pct"/>
            <w:shd w:val="clear" w:color="auto" w:fill="000000" w:themeFill="text1"/>
          </w:tcPr>
          <w:p w14:paraId="75D19323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301" w:type="pct"/>
          </w:tcPr>
          <w:p w14:paraId="04069596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629F9E1B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3339"/>
        </w:trPr>
        <w:tc>
          <w:tcPr>
            <w:tcW w:w="2654" w:type="pct"/>
            <w:gridSpan w:val="4"/>
          </w:tcPr>
          <w:p w14:paraId="5B1A99F8" w14:textId="3AEF302A" w:rsidR="00CC77D2" w:rsidRPr="00594A6B" w:rsidRDefault="007E024D" w:rsidP="000342D8">
            <w:pPr>
              <w:pStyle w:val="Objective"/>
              <w:rPr>
                <w:rStyle w:val="Greentext"/>
                <w:color w:val="auto"/>
              </w:rPr>
            </w:pPr>
            <w:r>
              <w:rPr>
                <w:rStyle w:val="Greentext"/>
                <w:color w:val="auto"/>
              </w:rPr>
              <w:t xml:space="preserve">I am a </w:t>
            </w:r>
            <w:r w:rsidR="00834E67">
              <w:rPr>
                <w:rStyle w:val="Greentext"/>
                <w:color w:val="auto"/>
              </w:rPr>
              <w:t>web</w:t>
            </w:r>
            <w:r>
              <w:rPr>
                <w:rStyle w:val="Greentext"/>
                <w:color w:val="auto"/>
              </w:rPr>
              <w:t xml:space="preserve"> </w:t>
            </w:r>
            <w:r w:rsidR="001B0756">
              <w:rPr>
                <w:rStyle w:val="Greentext"/>
                <w:color w:val="auto"/>
              </w:rPr>
              <w:t>developer with experience in</w:t>
            </w:r>
            <w:r w:rsidR="00F86665">
              <w:rPr>
                <w:rStyle w:val="Greentext"/>
                <w:color w:val="auto"/>
              </w:rPr>
              <w:t xml:space="preserve"> building projects </w:t>
            </w:r>
            <w:r w:rsidR="002E077F">
              <w:rPr>
                <w:rStyle w:val="Greentext"/>
                <w:color w:val="auto"/>
              </w:rPr>
              <w:t xml:space="preserve">using HTML, CSS and </w:t>
            </w:r>
            <w:proofErr w:type="spellStart"/>
            <w:r w:rsidR="002E077F">
              <w:rPr>
                <w:rStyle w:val="Greentext"/>
                <w:color w:val="auto"/>
              </w:rPr>
              <w:t>Javascript</w:t>
            </w:r>
            <w:proofErr w:type="spellEnd"/>
            <w:r w:rsidR="002E077F">
              <w:rPr>
                <w:rStyle w:val="Greentext"/>
                <w:color w:val="auto"/>
              </w:rPr>
              <w:t xml:space="preserve">. </w:t>
            </w:r>
          </w:p>
          <w:p w14:paraId="7FE92EE0" w14:textId="685F8E84" w:rsidR="00594A6B" w:rsidRPr="00007A68" w:rsidRDefault="00753FB1" w:rsidP="000342D8">
            <w:pPr>
              <w:pStyle w:val="Objective"/>
              <w:rPr>
                <w:rStyle w:val="Greentext"/>
                <w:sz w:val="22"/>
                <w:szCs w:val="22"/>
              </w:rPr>
            </w:pPr>
            <w:r w:rsidRPr="004A6113">
              <w:rPr>
                <w:rStyle w:val="Greentext"/>
                <w:color w:val="auto"/>
                <w:sz w:val="22"/>
                <w:szCs w:val="22"/>
              </w:rPr>
              <w:t xml:space="preserve">My </w:t>
            </w:r>
            <w:r w:rsidR="00AA5A18">
              <w:rPr>
                <w:rStyle w:val="Greentext"/>
                <w:color w:val="auto"/>
                <w:sz w:val="22"/>
                <w:szCs w:val="22"/>
              </w:rPr>
              <w:t>background</w:t>
            </w:r>
            <w:r w:rsidRPr="004A6113">
              <w:rPr>
                <w:rStyle w:val="Greentext"/>
                <w:color w:val="auto"/>
                <w:sz w:val="22"/>
                <w:szCs w:val="22"/>
              </w:rPr>
              <w:t xml:space="preserve"> within the tech industry comes from</w:t>
            </w:r>
            <w:r w:rsidR="004C45CA" w:rsidRPr="004A6113">
              <w:rPr>
                <w:rStyle w:val="Greentext"/>
                <w:color w:val="auto"/>
                <w:sz w:val="22"/>
                <w:szCs w:val="22"/>
              </w:rPr>
              <w:t xml:space="preserve"> working on a data collection project for Google maps</w:t>
            </w:r>
            <w:r w:rsidR="006A3C81" w:rsidRPr="004A6113">
              <w:rPr>
                <w:rStyle w:val="Greentext"/>
                <w:color w:val="auto"/>
                <w:sz w:val="22"/>
                <w:szCs w:val="22"/>
              </w:rPr>
              <w:t xml:space="preserve">. From that role I was able to </w:t>
            </w:r>
            <w:r w:rsidR="009A44D6" w:rsidRPr="004A6113">
              <w:rPr>
                <w:rStyle w:val="Greentext"/>
                <w:color w:val="auto"/>
                <w:sz w:val="22"/>
                <w:szCs w:val="22"/>
              </w:rPr>
              <w:t xml:space="preserve">develop other soft skills that are transferrable to the </w:t>
            </w:r>
            <w:r w:rsidR="002D177D">
              <w:rPr>
                <w:rStyle w:val="Greentext"/>
                <w:color w:val="auto"/>
                <w:sz w:val="22"/>
                <w:szCs w:val="22"/>
              </w:rPr>
              <w:t>role</w:t>
            </w:r>
            <w:r w:rsidR="009A44D6" w:rsidRPr="004A6113">
              <w:rPr>
                <w:rStyle w:val="Greentext"/>
                <w:color w:val="auto"/>
                <w:sz w:val="22"/>
                <w:szCs w:val="22"/>
              </w:rPr>
              <w:t xml:space="preserve"> of a front-end developer</w:t>
            </w:r>
            <w:r w:rsidR="00A7227F">
              <w:rPr>
                <w:rStyle w:val="Greentext"/>
                <w:color w:val="auto"/>
                <w:sz w:val="22"/>
                <w:szCs w:val="22"/>
              </w:rPr>
              <w:t xml:space="preserve"> including </w:t>
            </w:r>
            <w:r w:rsidR="009161A6">
              <w:rPr>
                <w:rStyle w:val="Greentext"/>
                <w:color w:val="auto"/>
                <w:sz w:val="22"/>
                <w:szCs w:val="22"/>
              </w:rPr>
              <w:t xml:space="preserve">teamwork, </w:t>
            </w:r>
            <w:proofErr w:type="gramStart"/>
            <w:r w:rsidR="009161A6">
              <w:rPr>
                <w:rStyle w:val="Greentext"/>
                <w:color w:val="auto"/>
                <w:sz w:val="22"/>
                <w:szCs w:val="22"/>
              </w:rPr>
              <w:t>collaboration</w:t>
            </w:r>
            <w:proofErr w:type="gramEnd"/>
            <w:r w:rsidR="009161A6">
              <w:rPr>
                <w:rStyle w:val="Greentext"/>
                <w:color w:val="auto"/>
                <w:sz w:val="22"/>
                <w:szCs w:val="22"/>
              </w:rPr>
              <w:t xml:space="preserve"> </w:t>
            </w:r>
            <w:r w:rsidR="00924119">
              <w:rPr>
                <w:rStyle w:val="Greentext"/>
                <w:color w:val="auto"/>
                <w:sz w:val="22"/>
                <w:szCs w:val="22"/>
              </w:rPr>
              <w:t xml:space="preserve">and strong communication. </w:t>
            </w:r>
          </w:p>
        </w:tc>
        <w:tc>
          <w:tcPr>
            <w:tcW w:w="151" w:type="pct"/>
          </w:tcPr>
          <w:p w14:paraId="2FB83A51" w14:textId="77777777" w:rsidR="00CC77D2" w:rsidRDefault="00CC77D2" w:rsidP="00C85B84"/>
        </w:tc>
        <w:tc>
          <w:tcPr>
            <w:tcW w:w="2160" w:type="pct"/>
            <w:gridSpan w:val="2"/>
            <w:vMerge w:val="restart"/>
          </w:tcPr>
          <w:p w14:paraId="671F8D2B" w14:textId="6DC14002" w:rsidR="00CC77D2" w:rsidRPr="00837F19" w:rsidRDefault="000342D8" w:rsidP="00837F19">
            <w:pPr>
              <w:pStyle w:val="DateRange"/>
              <w:rPr>
                <w:sz w:val="22"/>
                <w:szCs w:val="22"/>
              </w:rPr>
            </w:pPr>
            <w:r w:rsidRPr="00837F19">
              <w:rPr>
                <w:sz w:val="22"/>
                <w:szCs w:val="22"/>
              </w:rPr>
              <w:t>20</w:t>
            </w:r>
            <w:r w:rsidR="00EB7DF8" w:rsidRPr="00837F19">
              <w:rPr>
                <w:sz w:val="22"/>
                <w:szCs w:val="22"/>
              </w:rPr>
              <w:t>21</w:t>
            </w:r>
            <w:r w:rsidRPr="00837F19">
              <w:rPr>
                <w:sz w:val="22"/>
                <w:szCs w:val="22"/>
              </w:rPr>
              <w:t xml:space="preserve"> </w:t>
            </w:r>
            <w:r w:rsidR="00837F19" w:rsidRPr="00837F19">
              <w:rPr>
                <w:sz w:val="22"/>
                <w:szCs w:val="22"/>
              </w:rPr>
              <w:t>–</w:t>
            </w:r>
            <w:r w:rsidRPr="00837F19">
              <w:rPr>
                <w:sz w:val="22"/>
                <w:szCs w:val="22"/>
              </w:rPr>
              <w:t xml:space="preserve"> </w:t>
            </w:r>
            <w:r w:rsidR="00EB7DF8" w:rsidRPr="00837F19">
              <w:rPr>
                <w:sz w:val="22"/>
                <w:szCs w:val="22"/>
              </w:rPr>
              <w:t>Current</w:t>
            </w:r>
          </w:p>
          <w:p w14:paraId="35656DDE" w14:textId="77777777" w:rsidR="00837F19" w:rsidRDefault="00837F19" w:rsidP="009F58A6">
            <w:pPr>
              <w:pStyle w:val="Company"/>
              <w:rPr>
                <w:rStyle w:val="Greentext"/>
                <w:color w:val="231F20"/>
              </w:rPr>
            </w:pPr>
          </w:p>
          <w:p w14:paraId="4077A162" w14:textId="6D536BB2" w:rsidR="00CC77D2" w:rsidRDefault="000342D8" w:rsidP="009F58A6">
            <w:pPr>
              <w:pStyle w:val="Company"/>
              <w:rPr>
                <w:rStyle w:val="Greentext"/>
                <w:color w:val="231F20"/>
              </w:rPr>
            </w:pPr>
            <w:r w:rsidRPr="000342D8">
              <w:rPr>
                <w:rStyle w:val="Greentext"/>
                <w:color w:val="231F20"/>
              </w:rPr>
              <w:t>Fi</w:t>
            </w:r>
            <w:r w:rsidR="00837F19">
              <w:rPr>
                <w:rStyle w:val="Greentext"/>
                <w:color w:val="231F20"/>
              </w:rPr>
              <w:t>eld Associate</w:t>
            </w:r>
            <w:r w:rsidR="0096437C">
              <w:rPr>
                <w:rStyle w:val="Greentext"/>
                <w:color w:val="231F20"/>
              </w:rPr>
              <w:t xml:space="preserve"> - Newfie</w:t>
            </w:r>
          </w:p>
          <w:p w14:paraId="739591E8" w14:textId="33C24D93" w:rsidR="00837F19" w:rsidRPr="00CB2A25" w:rsidRDefault="00837F19" w:rsidP="00837F19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Collaborated with a remote team </w:t>
            </w:r>
            <w:r w:rsidR="00052913" w:rsidRPr="00CB2A25">
              <w:rPr>
                <w:rStyle w:val="Greentext"/>
                <w:color w:val="231F20"/>
                <w:sz w:val="20"/>
                <w:szCs w:val="20"/>
              </w:rPr>
              <w:t xml:space="preserve">for 15 months </w:t>
            </w:r>
            <w:r w:rsidRPr="00CB2A25">
              <w:rPr>
                <w:rStyle w:val="Greentext"/>
                <w:color w:val="231F20"/>
                <w:sz w:val="20"/>
                <w:szCs w:val="20"/>
              </w:rPr>
              <w:t>with aims to enrich the experience</w:t>
            </w:r>
            <w:r w:rsidR="00677ABB" w:rsidRPr="00CB2A25">
              <w:rPr>
                <w:rStyle w:val="Greentext"/>
                <w:color w:val="231F20"/>
                <w:sz w:val="20"/>
                <w:szCs w:val="20"/>
              </w:rPr>
              <w:t xml:space="preserve"> of Google search users</w:t>
            </w: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 through highly effective operations </w:t>
            </w:r>
            <w:r w:rsidR="00677ABB" w:rsidRPr="00CB2A25">
              <w:rPr>
                <w:rStyle w:val="Greentext"/>
                <w:color w:val="231F20"/>
                <w:sz w:val="20"/>
                <w:szCs w:val="20"/>
              </w:rPr>
              <w:t>by providing accurate</w:t>
            </w: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 Geo Data</w:t>
            </w:r>
            <w:r w:rsidR="00677ABB" w:rsidRPr="00CB2A25">
              <w:rPr>
                <w:rStyle w:val="Greentext"/>
                <w:color w:val="231F20"/>
                <w:sz w:val="20"/>
                <w:szCs w:val="20"/>
              </w:rPr>
              <w:t xml:space="preserve"> information. </w:t>
            </w:r>
          </w:p>
          <w:p w14:paraId="587C1F85" w14:textId="1E39231C" w:rsidR="00677ABB" w:rsidRPr="00CB2A25" w:rsidRDefault="0096437C" w:rsidP="00837F19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Requirements of the role included navigating the Super Silver application, a software designed to provide a general indoor surveying tool for operators to use </w:t>
            </w:r>
            <w:r w:rsidR="00F86709" w:rsidRPr="00CB2A25">
              <w:rPr>
                <w:rStyle w:val="Greentext"/>
                <w:color w:val="231F20"/>
                <w:sz w:val="20"/>
                <w:szCs w:val="20"/>
              </w:rPr>
              <w:t xml:space="preserve">to get ground truth data about specific locations. </w:t>
            </w:r>
          </w:p>
          <w:p w14:paraId="1104A0FF" w14:textId="48E2BA14" w:rsidR="00F86709" w:rsidRPr="00CB2A25" w:rsidRDefault="00052913" w:rsidP="00837F19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Field associates </w:t>
            </w:r>
            <w:r w:rsidR="00E16EAD" w:rsidRPr="00CB2A25">
              <w:rPr>
                <w:rStyle w:val="Greentext"/>
                <w:color w:val="231F20"/>
                <w:sz w:val="20"/>
                <w:szCs w:val="20"/>
              </w:rPr>
              <w:t xml:space="preserve">are required to travel to different locations and businesses every week and collect locations scans </w:t>
            </w:r>
            <w:proofErr w:type="gramStart"/>
            <w:r w:rsidR="00E16EAD" w:rsidRPr="00CB2A25">
              <w:rPr>
                <w:rStyle w:val="Greentext"/>
                <w:color w:val="231F20"/>
                <w:sz w:val="20"/>
                <w:szCs w:val="20"/>
              </w:rPr>
              <w:t>in order to</w:t>
            </w:r>
            <w:proofErr w:type="gramEnd"/>
            <w:r w:rsidR="00E16EAD" w:rsidRPr="00CB2A25">
              <w:rPr>
                <w:rStyle w:val="Greentext"/>
                <w:color w:val="231F20"/>
                <w:sz w:val="20"/>
                <w:szCs w:val="20"/>
              </w:rPr>
              <w:t xml:space="preserve"> improve the accuracy of Google location services. </w:t>
            </w:r>
          </w:p>
          <w:p w14:paraId="2651F02D" w14:textId="660D9A1A" w:rsidR="00CC77D2" w:rsidRPr="0038286E" w:rsidRDefault="000342D8" w:rsidP="0038286E">
            <w:pPr>
              <w:pStyle w:val="DateRange"/>
              <w:rPr>
                <w:sz w:val="22"/>
                <w:szCs w:val="22"/>
              </w:rPr>
            </w:pPr>
            <w:r w:rsidRPr="0038286E">
              <w:rPr>
                <w:sz w:val="22"/>
                <w:szCs w:val="22"/>
              </w:rPr>
              <w:t>20</w:t>
            </w:r>
            <w:r w:rsidR="00CB2A25" w:rsidRPr="0038286E">
              <w:rPr>
                <w:sz w:val="22"/>
                <w:szCs w:val="22"/>
              </w:rPr>
              <w:t xml:space="preserve">19 </w:t>
            </w:r>
            <w:r w:rsidR="0038286E" w:rsidRPr="0038286E">
              <w:rPr>
                <w:sz w:val="22"/>
                <w:szCs w:val="22"/>
              </w:rPr>
              <w:t>–</w:t>
            </w:r>
            <w:r w:rsidR="00CB2A25" w:rsidRPr="0038286E">
              <w:rPr>
                <w:sz w:val="22"/>
                <w:szCs w:val="22"/>
              </w:rPr>
              <w:t xml:space="preserve"> </w:t>
            </w:r>
            <w:r w:rsidR="0038286E" w:rsidRPr="0038286E">
              <w:rPr>
                <w:sz w:val="22"/>
                <w:szCs w:val="22"/>
              </w:rPr>
              <w:t>2019</w:t>
            </w:r>
          </w:p>
          <w:p w14:paraId="59E0756E" w14:textId="77777777" w:rsidR="0038286E" w:rsidRPr="0038286E" w:rsidRDefault="0038286E" w:rsidP="0038286E">
            <w:pPr>
              <w:pStyle w:val="DateRange"/>
              <w:rPr>
                <w:rStyle w:val="Greentext"/>
                <w:color w:val="231F20"/>
              </w:rPr>
            </w:pPr>
          </w:p>
          <w:p w14:paraId="3077A978" w14:textId="6587C2EA" w:rsidR="00CC77D2" w:rsidRPr="009F58A6" w:rsidRDefault="0038286E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 xml:space="preserve">Customer Service Representative - </w:t>
            </w:r>
            <w:proofErr w:type="spellStart"/>
            <w:r>
              <w:rPr>
                <w:rStyle w:val="Greentext"/>
                <w:color w:val="231F20"/>
              </w:rPr>
              <w:t>Papayaya</w:t>
            </w:r>
            <w:proofErr w:type="spellEnd"/>
          </w:p>
          <w:p w14:paraId="09DB0375" w14:textId="77777777" w:rsidR="00033AB8" w:rsidRDefault="00692B72" w:rsidP="00033AB8">
            <w:pPr>
              <w:pStyle w:val="Jobdescription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91C92">
              <w:rPr>
                <w:sz w:val="20"/>
                <w:szCs w:val="20"/>
              </w:rPr>
              <w:t>Worked within a small team</w:t>
            </w:r>
            <w:r w:rsidR="00B11CB3" w:rsidRPr="00D91C92">
              <w:rPr>
                <w:sz w:val="20"/>
                <w:szCs w:val="20"/>
              </w:rPr>
              <w:t xml:space="preserve"> of </w:t>
            </w:r>
            <w:r w:rsidR="00747831">
              <w:rPr>
                <w:sz w:val="20"/>
                <w:szCs w:val="20"/>
              </w:rPr>
              <w:t>waiters</w:t>
            </w:r>
            <w:r w:rsidR="00B11CB3" w:rsidRPr="00D91C92">
              <w:rPr>
                <w:sz w:val="20"/>
                <w:szCs w:val="20"/>
              </w:rPr>
              <w:t xml:space="preserve"> to provide </w:t>
            </w:r>
            <w:r w:rsidR="003960A7">
              <w:rPr>
                <w:sz w:val="20"/>
                <w:szCs w:val="20"/>
              </w:rPr>
              <w:t>attentive</w:t>
            </w:r>
            <w:r w:rsidR="00B11CB3" w:rsidRPr="00D91C92">
              <w:rPr>
                <w:sz w:val="20"/>
                <w:szCs w:val="20"/>
              </w:rPr>
              <w:t xml:space="preserve"> customer service </w:t>
            </w:r>
            <w:r w:rsidR="00BA5D83" w:rsidRPr="00D91C92">
              <w:rPr>
                <w:sz w:val="20"/>
                <w:szCs w:val="20"/>
              </w:rPr>
              <w:t xml:space="preserve">during </w:t>
            </w:r>
            <w:r w:rsidR="002A2247" w:rsidRPr="00D91C92">
              <w:rPr>
                <w:sz w:val="20"/>
                <w:szCs w:val="20"/>
              </w:rPr>
              <w:t>lunch and dinner services</w:t>
            </w:r>
            <w:r w:rsidR="007D4377">
              <w:rPr>
                <w:sz w:val="20"/>
                <w:szCs w:val="20"/>
              </w:rPr>
              <w:t xml:space="preserve">, all in accordance with </w:t>
            </w:r>
            <w:r w:rsidR="003960A7">
              <w:rPr>
                <w:sz w:val="20"/>
                <w:szCs w:val="20"/>
              </w:rPr>
              <w:t xml:space="preserve">exceptional </w:t>
            </w:r>
            <w:r w:rsidR="00E80B30">
              <w:rPr>
                <w:sz w:val="20"/>
                <w:szCs w:val="20"/>
              </w:rPr>
              <w:t>health and safety standards</w:t>
            </w:r>
            <w:r w:rsidR="004D0BFA">
              <w:rPr>
                <w:sz w:val="20"/>
                <w:szCs w:val="20"/>
              </w:rPr>
              <w:t xml:space="preserve"> by maintaining very high levels of cleanliness. </w:t>
            </w:r>
          </w:p>
          <w:p w14:paraId="6E62E2B1" w14:textId="7671E13E" w:rsidR="00D91C92" w:rsidRPr="00033AB8" w:rsidRDefault="00DC2498" w:rsidP="00033AB8">
            <w:pPr>
              <w:pStyle w:val="Jobdescription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33AB8">
              <w:rPr>
                <w:sz w:val="20"/>
                <w:szCs w:val="20"/>
              </w:rPr>
              <w:t>Provided</w:t>
            </w:r>
            <w:r w:rsidR="002927D1" w:rsidRPr="00033AB8">
              <w:rPr>
                <w:sz w:val="20"/>
                <w:szCs w:val="20"/>
              </w:rPr>
              <w:t xml:space="preserve"> efficient</w:t>
            </w:r>
            <w:r w:rsidR="001655AB" w:rsidRPr="00033AB8">
              <w:rPr>
                <w:sz w:val="20"/>
                <w:szCs w:val="20"/>
              </w:rPr>
              <w:t xml:space="preserve"> </w:t>
            </w:r>
            <w:r w:rsidR="00186FBE" w:rsidRPr="00033AB8">
              <w:rPr>
                <w:sz w:val="20"/>
                <w:szCs w:val="20"/>
              </w:rPr>
              <w:t xml:space="preserve">restaurant service by taking orders over the phone and through the restaurant ordering system, ensuring each individual customer </w:t>
            </w:r>
            <w:r w:rsidR="007D4377" w:rsidRPr="00033AB8">
              <w:rPr>
                <w:sz w:val="20"/>
                <w:szCs w:val="20"/>
              </w:rPr>
              <w:t xml:space="preserve">received their </w:t>
            </w:r>
            <w:r w:rsidR="002927D1" w:rsidRPr="00033AB8">
              <w:rPr>
                <w:sz w:val="20"/>
                <w:szCs w:val="20"/>
              </w:rPr>
              <w:t>correct</w:t>
            </w:r>
            <w:r w:rsidR="007D4377" w:rsidRPr="00033AB8">
              <w:rPr>
                <w:sz w:val="20"/>
                <w:szCs w:val="20"/>
              </w:rPr>
              <w:t xml:space="preserve"> order</w:t>
            </w:r>
            <w:r w:rsidR="00612C7A" w:rsidRPr="00033AB8">
              <w:rPr>
                <w:sz w:val="20"/>
                <w:szCs w:val="20"/>
              </w:rPr>
              <w:t xml:space="preserve"> </w:t>
            </w:r>
            <w:r w:rsidR="00612C7A">
              <w:t xml:space="preserve">in </w:t>
            </w:r>
            <w:proofErr w:type="spellStart"/>
            <w:proofErr w:type="gramStart"/>
            <w:r w:rsidR="00612C7A">
              <w:t>a</w:t>
            </w:r>
            <w:proofErr w:type="spellEnd"/>
            <w:proofErr w:type="gramEnd"/>
            <w:r w:rsidR="009D37F2">
              <w:t xml:space="preserve"> efficient manner</w:t>
            </w:r>
            <w:r w:rsidR="007D4377" w:rsidRPr="00033AB8">
              <w:rPr>
                <w:sz w:val="20"/>
                <w:szCs w:val="20"/>
              </w:rPr>
              <w:t>.</w:t>
            </w:r>
          </w:p>
        </w:tc>
      </w:tr>
      <w:tr w:rsidR="00CC77D2" w:rsidRPr="00702223" w14:paraId="14A5C2E3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5"/>
        </w:trPr>
        <w:tc>
          <w:tcPr>
            <w:tcW w:w="1252" w:type="pct"/>
            <w:shd w:val="clear" w:color="auto" w:fill="000000" w:themeFill="text1"/>
          </w:tcPr>
          <w:p w14:paraId="20814AC0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125" w:type="pct"/>
          </w:tcPr>
          <w:p w14:paraId="1B1D7288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1277" w:type="pct"/>
            <w:gridSpan w:val="2"/>
            <w:shd w:val="clear" w:color="auto" w:fill="000000" w:themeFill="text1"/>
          </w:tcPr>
          <w:p w14:paraId="53BF8985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151" w:type="pct"/>
          </w:tcPr>
          <w:p w14:paraId="760BA368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160" w:type="pct"/>
            <w:gridSpan w:val="2"/>
            <w:vMerge/>
          </w:tcPr>
          <w:p w14:paraId="3788C2CB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4A9DDD5" w14:textId="77777777" w:rsidTr="009B5A5F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2304"/>
        </w:trPr>
        <w:tc>
          <w:tcPr>
            <w:tcW w:w="1377" w:type="pct"/>
            <w:gridSpan w:val="2"/>
          </w:tcPr>
          <w:p w14:paraId="4810C4F2" w14:textId="77777777" w:rsidR="00216B70" w:rsidRDefault="00216B70" w:rsidP="009F58A6">
            <w:pPr>
              <w:rPr>
                <w:sz w:val="20"/>
                <w:szCs w:val="20"/>
              </w:rPr>
            </w:pPr>
          </w:p>
          <w:p w14:paraId="22985C9F" w14:textId="2DB96464" w:rsidR="000058D3" w:rsidRPr="00F25221" w:rsidRDefault="00F25221" w:rsidP="009F58A6">
            <w:pPr>
              <w:rPr>
                <w:b/>
                <w:bCs/>
                <w:sz w:val="24"/>
                <w:szCs w:val="24"/>
                <w:u w:val="single"/>
              </w:rPr>
            </w:pPr>
            <w:r w:rsidRPr="00F25221">
              <w:rPr>
                <w:b/>
                <w:bCs/>
                <w:sz w:val="24"/>
                <w:szCs w:val="24"/>
                <w:u w:val="single"/>
              </w:rPr>
              <w:t>Education:</w:t>
            </w:r>
          </w:p>
          <w:p w14:paraId="18B203BE" w14:textId="5E955986" w:rsidR="00D5593B" w:rsidRDefault="00D5593B" w:rsidP="009F5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2022 </w:t>
            </w:r>
            <w:r w:rsidR="002B5DA7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2B5DA7">
              <w:rPr>
                <w:sz w:val="20"/>
                <w:szCs w:val="20"/>
              </w:rPr>
              <w:t>Jan</w:t>
            </w:r>
            <w:r w:rsidR="009B30A1">
              <w:rPr>
                <w:sz w:val="20"/>
                <w:szCs w:val="20"/>
              </w:rPr>
              <w:t xml:space="preserve"> </w:t>
            </w:r>
            <w:r w:rsidR="002B5DA7">
              <w:rPr>
                <w:sz w:val="20"/>
                <w:szCs w:val="20"/>
              </w:rPr>
              <w:t>202</w:t>
            </w:r>
            <w:r w:rsidR="009B30A1">
              <w:rPr>
                <w:sz w:val="20"/>
                <w:szCs w:val="20"/>
              </w:rPr>
              <w:t>3</w:t>
            </w:r>
          </w:p>
          <w:p w14:paraId="24899AF4" w14:textId="4D2AD914" w:rsidR="002B5DA7" w:rsidRDefault="009A1A4B" w:rsidP="002B5DA7">
            <w:pPr>
              <w:pStyle w:val="JobTitleandDegree"/>
              <w:rPr>
                <w:rStyle w:val="Greentext"/>
                <w:color w:val="auto"/>
              </w:rPr>
            </w:pPr>
            <w:r>
              <w:rPr>
                <w:rStyle w:val="Greentext"/>
                <w:color w:val="auto"/>
              </w:rPr>
              <w:t xml:space="preserve">Web- </w:t>
            </w:r>
            <w:r w:rsidR="003F24A9">
              <w:rPr>
                <w:rStyle w:val="Greentext"/>
                <w:color w:val="auto"/>
              </w:rPr>
              <w:t>d</w:t>
            </w:r>
            <w:r>
              <w:rPr>
                <w:rStyle w:val="Greentext"/>
                <w:color w:val="auto"/>
              </w:rPr>
              <w:t>evelopment</w:t>
            </w:r>
            <w:r w:rsidR="002B5DA7" w:rsidRPr="00EB7DF8">
              <w:rPr>
                <w:rStyle w:val="Greentext"/>
                <w:color w:val="auto"/>
              </w:rPr>
              <w:t xml:space="preserve"> </w:t>
            </w:r>
            <w:r w:rsidR="003F24A9">
              <w:rPr>
                <w:rStyle w:val="Greentext"/>
                <w:color w:val="auto"/>
              </w:rPr>
              <w:t>Bootcamp</w:t>
            </w:r>
          </w:p>
          <w:p w14:paraId="537EF34A" w14:textId="0411A694" w:rsidR="0004398B" w:rsidRDefault="007104F4" w:rsidP="006920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Juno College of Technology</w:t>
            </w:r>
          </w:p>
          <w:p w14:paraId="0FEFED82" w14:textId="77777777" w:rsidR="006920CD" w:rsidRPr="00EB7DF8" w:rsidRDefault="006920CD" w:rsidP="006920CD">
            <w:pPr>
              <w:pStyle w:val="DateRange"/>
              <w:rPr>
                <w:sz w:val="20"/>
                <w:szCs w:val="20"/>
              </w:rPr>
            </w:pPr>
            <w:r w:rsidRPr="00EB7DF8">
              <w:rPr>
                <w:sz w:val="20"/>
                <w:szCs w:val="20"/>
              </w:rPr>
              <w:t>September 2015 - June 2019</w:t>
            </w:r>
          </w:p>
          <w:p w14:paraId="0277539F" w14:textId="77777777" w:rsidR="006920CD" w:rsidRPr="00EB7DF8" w:rsidRDefault="006920CD" w:rsidP="006920CD">
            <w:pPr>
              <w:pStyle w:val="JobTitleandDegree"/>
              <w:rPr>
                <w:rStyle w:val="Greentext"/>
                <w:color w:val="auto"/>
              </w:rPr>
            </w:pPr>
            <w:r w:rsidRPr="00EB7DF8">
              <w:rPr>
                <w:rStyle w:val="Greentext"/>
                <w:color w:val="auto"/>
              </w:rPr>
              <w:t xml:space="preserve">B.A. (with Honors) in German Studies </w:t>
            </w:r>
          </w:p>
          <w:p w14:paraId="36CFA180" w14:textId="77777777" w:rsidR="006920CD" w:rsidRDefault="006920CD" w:rsidP="006920CD">
            <w:pPr>
              <w:rPr>
                <w:sz w:val="20"/>
                <w:szCs w:val="20"/>
              </w:rPr>
            </w:pPr>
            <w:r w:rsidRPr="00EB7DF8">
              <w:rPr>
                <w:sz w:val="20"/>
                <w:szCs w:val="20"/>
              </w:rPr>
              <w:t>Warwick University</w:t>
            </w:r>
          </w:p>
          <w:p w14:paraId="3E632155" w14:textId="77777777" w:rsidR="00CD3F16" w:rsidRDefault="00CD3F16" w:rsidP="006920CD">
            <w:pPr>
              <w:rPr>
                <w:sz w:val="20"/>
                <w:szCs w:val="20"/>
              </w:rPr>
            </w:pPr>
          </w:p>
          <w:p w14:paraId="07B0A520" w14:textId="1D6D18A7" w:rsidR="00CD3F16" w:rsidRDefault="00033AB8" w:rsidP="006920CD">
            <w:pPr>
              <w:rPr>
                <w:b/>
                <w:bCs/>
                <w:sz w:val="24"/>
                <w:szCs w:val="24"/>
                <w:u w:val="single"/>
              </w:rPr>
            </w:pPr>
            <w:r w:rsidRPr="00033AB8">
              <w:rPr>
                <w:b/>
                <w:bCs/>
                <w:sz w:val="24"/>
                <w:szCs w:val="24"/>
                <w:u w:val="single"/>
              </w:rPr>
              <w:t>Featured projects:</w:t>
            </w:r>
          </w:p>
          <w:p w14:paraId="13BBBDF6" w14:textId="380CF545" w:rsidR="004403DF" w:rsidRDefault="006D732E" w:rsidP="006920CD">
            <w:pPr>
              <w:rPr>
                <w:b/>
                <w:bCs/>
                <w:sz w:val="24"/>
                <w:szCs w:val="24"/>
              </w:rPr>
            </w:pPr>
            <w:r w:rsidRPr="008B7E2F">
              <w:rPr>
                <w:b/>
                <w:bCs/>
                <w:sz w:val="24"/>
                <w:szCs w:val="24"/>
              </w:rPr>
              <w:t>Sanctuary Helpers</w:t>
            </w:r>
            <w:r w:rsidR="008B7E2F" w:rsidRPr="008B7E2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C7B0E7D" w14:textId="77777777" w:rsidR="00D10342" w:rsidRDefault="000476E3" w:rsidP="00D10342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hyperlink r:id="rId11" w:history="1">
              <w:r w:rsidR="00D10342" w:rsidRPr="00F947EF">
                <w:rPr>
                  <w:rStyle w:val="Hyperlink"/>
                  <w:sz w:val="20"/>
                  <w:szCs w:val="20"/>
                </w:rPr>
                <w:t>https://unique-rolypoly-19649e.netlify.app/</w:t>
              </w:r>
            </w:hyperlink>
          </w:p>
          <w:p w14:paraId="3B2C9A95" w14:textId="77777777" w:rsidR="00D10342" w:rsidRDefault="00D10342" w:rsidP="006920CD">
            <w:pPr>
              <w:rPr>
                <w:b/>
                <w:bCs/>
                <w:sz w:val="24"/>
                <w:szCs w:val="24"/>
              </w:rPr>
            </w:pPr>
          </w:p>
          <w:p w14:paraId="6F0E02FC" w14:textId="6FFB8CB6" w:rsidR="001F19DB" w:rsidRPr="002F40B2" w:rsidRDefault="00CF1515" w:rsidP="002F40B2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CF1515">
              <w:rPr>
                <w:color w:val="auto"/>
                <w:sz w:val="20"/>
                <w:szCs w:val="20"/>
              </w:rPr>
              <w:t xml:space="preserve">A multi-page </w:t>
            </w:r>
            <w:r w:rsidR="007A54DB" w:rsidRPr="00CF1515">
              <w:rPr>
                <w:color w:val="auto"/>
                <w:sz w:val="20"/>
                <w:szCs w:val="20"/>
              </w:rPr>
              <w:t xml:space="preserve">website that demonstrates </w:t>
            </w:r>
            <w:r w:rsidR="00924240" w:rsidRPr="00CF1515">
              <w:rPr>
                <w:color w:val="auto"/>
                <w:sz w:val="20"/>
                <w:szCs w:val="20"/>
              </w:rPr>
              <w:t xml:space="preserve">a strong </w:t>
            </w:r>
            <w:r w:rsidR="00C34359" w:rsidRPr="00CF1515">
              <w:rPr>
                <w:color w:val="auto"/>
                <w:sz w:val="20"/>
                <w:szCs w:val="20"/>
              </w:rPr>
              <w:t>competency in HTML</w:t>
            </w:r>
            <w:r w:rsidRPr="00CF1515">
              <w:rPr>
                <w:color w:val="auto"/>
                <w:sz w:val="20"/>
                <w:szCs w:val="20"/>
              </w:rPr>
              <w:t xml:space="preserve"> and</w:t>
            </w:r>
            <w:r w:rsidR="00C34359" w:rsidRPr="00CF1515">
              <w:rPr>
                <w:color w:val="auto"/>
                <w:sz w:val="20"/>
                <w:szCs w:val="20"/>
              </w:rPr>
              <w:t xml:space="preserve"> SCSS</w:t>
            </w:r>
            <w:r w:rsidRPr="00CF1515">
              <w:rPr>
                <w:color w:val="auto"/>
                <w:sz w:val="20"/>
                <w:szCs w:val="20"/>
              </w:rPr>
              <w:t>.</w:t>
            </w:r>
          </w:p>
          <w:p w14:paraId="72BF64F0" w14:textId="35C02FBD" w:rsidR="00CD34F7" w:rsidRPr="00CF1515" w:rsidRDefault="00CD34F7" w:rsidP="00D10342">
            <w:pPr>
              <w:pStyle w:val="ListParagraph"/>
              <w:ind w:left="720"/>
              <w:rPr>
                <w:color w:val="auto"/>
                <w:sz w:val="20"/>
                <w:szCs w:val="20"/>
              </w:rPr>
            </w:pPr>
          </w:p>
          <w:p w14:paraId="3FACFB44" w14:textId="77777777" w:rsidR="008B7E2F" w:rsidRPr="008B7E2F" w:rsidRDefault="008B7E2F" w:rsidP="006920CD">
            <w:pPr>
              <w:rPr>
                <w:b/>
                <w:bCs/>
                <w:sz w:val="24"/>
                <w:szCs w:val="24"/>
              </w:rPr>
            </w:pPr>
          </w:p>
          <w:p w14:paraId="7D804659" w14:textId="77777777" w:rsidR="00033AB8" w:rsidRPr="00033AB8" w:rsidRDefault="00033AB8" w:rsidP="006920CD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3BF0DB2" w14:textId="77777777" w:rsidR="00033AB8" w:rsidRDefault="00033AB8" w:rsidP="006920CD">
            <w:pPr>
              <w:rPr>
                <w:sz w:val="20"/>
                <w:szCs w:val="20"/>
              </w:rPr>
            </w:pPr>
          </w:p>
          <w:p w14:paraId="08DAFD73" w14:textId="77777777" w:rsidR="002B5DA7" w:rsidRDefault="002B5DA7" w:rsidP="009F58A6">
            <w:pPr>
              <w:rPr>
                <w:sz w:val="20"/>
                <w:szCs w:val="20"/>
              </w:rPr>
            </w:pPr>
          </w:p>
          <w:p w14:paraId="3CD6F274" w14:textId="728C3BB2" w:rsidR="00CD3F16" w:rsidRPr="00EB7DF8" w:rsidRDefault="00CD3F16" w:rsidP="009F58A6">
            <w:pPr>
              <w:rPr>
                <w:sz w:val="20"/>
                <w:szCs w:val="20"/>
              </w:rPr>
            </w:pPr>
          </w:p>
        </w:tc>
        <w:tc>
          <w:tcPr>
            <w:tcW w:w="1428" w:type="pct"/>
            <w:gridSpan w:val="3"/>
          </w:tcPr>
          <w:p w14:paraId="75FBB4F0" w14:textId="34F608F4" w:rsidR="00F25221" w:rsidRPr="00D04C06" w:rsidRDefault="001A549F" w:rsidP="00F25221">
            <w:pPr>
              <w:pStyle w:val="SkillsBullets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D04C06">
              <w:rPr>
                <w:b/>
                <w:bCs/>
                <w:sz w:val="24"/>
                <w:szCs w:val="24"/>
                <w:u w:val="single"/>
              </w:rPr>
              <w:lastRenderedPageBreak/>
              <w:t>Skills:</w:t>
            </w:r>
          </w:p>
          <w:p w14:paraId="30800F7C" w14:textId="37A7F323" w:rsidR="004C2507" w:rsidRDefault="00217753" w:rsidP="00F25221">
            <w:pPr>
              <w:pStyle w:val="SkillsBullets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</w:t>
            </w:r>
            <w:r w:rsidR="00D93402">
              <w:rPr>
                <w:sz w:val="22"/>
                <w:szCs w:val="22"/>
              </w:rPr>
              <w:t xml:space="preserve"> CSS, </w:t>
            </w:r>
            <w:r w:rsidR="00625D4D">
              <w:rPr>
                <w:sz w:val="22"/>
                <w:szCs w:val="22"/>
              </w:rPr>
              <w:t>SCSS</w:t>
            </w:r>
          </w:p>
          <w:p w14:paraId="699C1FC3" w14:textId="2930DAB8" w:rsidR="001D5E1A" w:rsidRDefault="00D93402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  <w:p w14:paraId="7D3B75D7" w14:textId="502E9B3E" w:rsidR="001D5E1A" w:rsidRDefault="00625D4D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</w:p>
          <w:p w14:paraId="52D2F9E5" w14:textId="175D0452" w:rsidR="001D5E1A" w:rsidRDefault="00EF10D4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</w:t>
            </w:r>
          </w:p>
          <w:p w14:paraId="0E8CE3F7" w14:textId="120B6B08" w:rsidR="001D5E1A" w:rsidRDefault="00EF10D4" w:rsidP="001D5E1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control (Git and 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701C782E" w14:textId="2D5F8B85" w:rsidR="004C2507" w:rsidRPr="00157EEA" w:rsidRDefault="00157EEA" w:rsidP="00157EE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Paired programming</w:t>
            </w:r>
          </w:p>
          <w:p w14:paraId="1D201666" w14:textId="78D86ABC" w:rsidR="000342D8" w:rsidRDefault="00007A68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 xml:space="preserve">Time- management </w:t>
            </w:r>
          </w:p>
          <w:p w14:paraId="323A931D" w14:textId="6F12A28D" w:rsidR="00157EEA" w:rsidRDefault="00157EEA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</w:t>
            </w:r>
          </w:p>
          <w:p w14:paraId="5D596E45" w14:textId="69B78358" w:rsidR="00157EEA" w:rsidRDefault="00157EEA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 planning</w:t>
            </w:r>
          </w:p>
          <w:p w14:paraId="0C95A1EC" w14:textId="22870C7E" w:rsidR="00157EEA" w:rsidRPr="00007A68" w:rsidRDefault="00157EEA" w:rsidP="004C2507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14:paraId="390F30BC" w14:textId="0B02C6E6" w:rsidR="00CC77D2" w:rsidRPr="00157EEA" w:rsidRDefault="00CC77D2" w:rsidP="00157EEA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sz w:val="22"/>
                <w:szCs w:val="22"/>
              </w:rPr>
            </w:pPr>
          </w:p>
        </w:tc>
        <w:tc>
          <w:tcPr>
            <w:tcW w:w="2160" w:type="pct"/>
            <w:gridSpan w:val="2"/>
            <w:vMerge/>
          </w:tcPr>
          <w:p w14:paraId="16CD7FBB" w14:textId="77777777" w:rsidR="00CC77D2" w:rsidRDefault="00CC77D2" w:rsidP="00702223">
            <w:pPr>
              <w:pStyle w:val="DateRange"/>
            </w:pPr>
          </w:p>
        </w:tc>
      </w:tr>
    </w:tbl>
    <w:p w14:paraId="757CFC3C" w14:textId="77777777" w:rsidR="00340C75" w:rsidRDefault="00340C75" w:rsidP="00F5689F">
      <w:pPr>
        <w:sectPr w:rsidR="00340C75" w:rsidSect="00702223">
          <w:pgSz w:w="12240" w:h="15840"/>
          <w:pgMar w:top="1440" w:right="734" w:bottom="288" w:left="720" w:header="720" w:footer="720" w:gutter="0"/>
          <w:cols w:space="720"/>
        </w:sectPr>
      </w:pPr>
    </w:p>
    <w:p w14:paraId="2FE6BC41" w14:textId="0ED526BF" w:rsidR="00913A01" w:rsidRPr="00F5689F" w:rsidRDefault="00913A01" w:rsidP="00A46F4E"/>
    <w:sectPr w:rsidR="00913A01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1636" w14:textId="77777777" w:rsidR="00492F19" w:rsidRDefault="00492F19" w:rsidP="00B11DD2">
      <w:pPr>
        <w:spacing w:line="240" w:lineRule="auto"/>
      </w:pPr>
      <w:r>
        <w:separator/>
      </w:r>
    </w:p>
  </w:endnote>
  <w:endnote w:type="continuationSeparator" w:id="0">
    <w:p w14:paraId="043104C6" w14:textId="77777777" w:rsidR="00492F19" w:rsidRDefault="00492F19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41B8" w14:textId="77777777" w:rsidR="00492F19" w:rsidRDefault="00492F19" w:rsidP="00B11DD2">
      <w:pPr>
        <w:spacing w:line="240" w:lineRule="auto"/>
      </w:pPr>
      <w:r>
        <w:separator/>
      </w:r>
    </w:p>
  </w:footnote>
  <w:footnote w:type="continuationSeparator" w:id="0">
    <w:p w14:paraId="556FC342" w14:textId="77777777" w:rsidR="00492F19" w:rsidRDefault="00492F19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19004454"/>
    <w:multiLevelType w:val="hybridMultilevel"/>
    <w:tmpl w:val="F7E24922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5EA2E53"/>
    <w:multiLevelType w:val="hybridMultilevel"/>
    <w:tmpl w:val="C52492C4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367725FF"/>
    <w:multiLevelType w:val="hybridMultilevel"/>
    <w:tmpl w:val="DD7C7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377B"/>
    <w:multiLevelType w:val="hybridMultilevel"/>
    <w:tmpl w:val="AFE46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935B1"/>
    <w:multiLevelType w:val="hybridMultilevel"/>
    <w:tmpl w:val="277A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C5A67"/>
    <w:multiLevelType w:val="hybridMultilevel"/>
    <w:tmpl w:val="CF988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F06B7"/>
    <w:multiLevelType w:val="hybridMultilevel"/>
    <w:tmpl w:val="9E3E5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884214426">
    <w:abstractNumId w:val="3"/>
  </w:num>
  <w:num w:numId="2" w16cid:durableId="1573348674">
    <w:abstractNumId w:val="11"/>
  </w:num>
  <w:num w:numId="3" w16cid:durableId="1441680654">
    <w:abstractNumId w:val="10"/>
  </w:num>
  <w:num w:numId="4" w16cid:durableId="1059019129">
    <w:abstractNumId w:val="0"/>
  </w:num>
  <w:num w:numId="5" w16cid:durableId="461046579">
    <w:abstractNumId w:val="2"/>
  </w:num>
  <w:num w:numId="6" w16cid:durableId="334459892">
    <w:abstractNumId w:val="12"/>
  </w:num>
  <w:num w:numId="7" w16cid:durableId="212884590">
    <w:abstractNumId w:val="6"/>
  </w:num>
  <w:num w:numId="8" w16cid:durableId="751971891">
    <w:abstractNumId w:val="4"/>
  </w:num>
  <w:num w:numId="9" w16cid:durableId="967510924">
    <w:abstractNumId w:val="1"/>
  </w:num>
  <w:num w:numId="10" w16cid:durableId="548932">
    <w:abstractNumId w:val="7"/>
  </w:num>
  <w:num w:numId="11" w16cid:durableId="267078946">
    <w:abstractNumId w:val="8"/>
  </w:num>
  <w:num w:numId="12" w16cid:durableId="57019190">
    <w:abstractNumId w:val="5"/>
  </w:num>
  <w:num w:numId="13" w16cid:durableId="299042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F8"/>
    <w:rsid w:val="000058D3"/>
    <w:rsid w:val="00007A68"/>
    <w:rsid w:val="00033AB8"/>
    <w:rsid w:val="000342D8"/>
    <w:rsid w:val="0004398B"/>
    <w:rsid w:val="000476E3"/>
    <w:rsid w:val="00052913"/>
    <w:rsid w:val="000A3E8A"/>
    <w:rsid w:val="00135197"/>
    <w:rsid w:val="00157EEA"/>
    <w:rsid w:val="001655AB"/>
    <w:rsid w:val="00186FBE"/>
    <w:rsid w:val="001A4837"/>
    <w:rsid w:val="001A549F"/>
    <w:rsid w:val="001B0756"/>
    <w:rsid w:val="001D5E1A"/>
    <w:rsid w:val="001F19DB"/>
    <w:rsid w:val="001F4BE1"/>
    <w:rsid w:val="00216B70"/>
    <w:rsid w:val="00217753"/>
    <w:rsid w:val="0026071B"/>
    <w:rsid w:val="002927D1"/>
    <w:rsid w:val="002A2247"/>
    <w:rsid w:val="002B39CE"/>
    <w:rsid w:val="002B5DA7"/>
    <w:rsid w:val="002D177D"/>
    <w:rsid w:val="002D7877"/>
    <w:rsid w:val="002E077F"/>
    <w:rsid w:val="002E38AD"/>
    <w:rsid w:val="002F40B2"/>
    <w:rsid w:val="00340C75"/>
    <w:rsid w:val="00353E94"/>
    <w:rsid w:val="0038286E"/>
    <w:rsid w:val="003861E6"/>
    <w:rsid w:val="00394E51"/>
    <w:rsid w:val="003960A7"/>
    <w:rsid w:val="003E3C9F"/>
    <w:rsid w:val="003E6D64"/>
    <w:rsid w:val="003F24A9"/>
    <w:rsid w:val="004403DF"/>
    <w:rsid w:val="00472025"/>
    <w:rsid w:val="00476473"/>
    <w:rsid w:val="0048118E"/>
    <w:rsid w:val="00492F19"/>
    <w:rsid w:val="004A6113"/>
    <w:rsid w:val="004C2507"/>
    <w:rsid w:val="004C45CA"/>
    <w:rsid w:val="004D0BFA"/>
    <w:rsid w:val="004D6DE0"/>
    <w:rsid w:val="004F25F4"/>
    <w:rsid w:val="00504D12"/>
    <w:rsid w:val="00547E34"/>
    <w:rsid w:val="00563210"/>
    <w:rsid w:val="00587F28"/>
    <w:rsid w:val="00594A6B"/>
    <w:rsid w:val="005A3B19"/>
    <w:rsid w:val="005D49CA"/>
    <w:rsid w:val="005E5C24"/>
    <w:rsid w:val="005F526F"/>
    <w:rsid w:val="006073AB"/>
    <w:rsid w:val="006123CC"/>
    <w:rsid w:val="00612C7A"/>
    <w:rsid w:val="00625D4D"/>
    <w:rsid w:val="006309F2"/>
    <w:rsid w:val="00660210"/>
    <w:rsid w:val="006740AC"/>
    <w:rsid w:val="0067428D"/>
    <w:rsid w:val="00677ABB"/>
    <w:rsid w:val="00681CA1"/>
    <w:rsid w:val="00687D8B"/>
    <w:rsid w:val="006920CD"/>
    <w:rsid w:val="00692B72"/>
    <w:rsid w:val="006A3C81"/>
    <w:rsid w:val="006D732E"/>
    <w:rsid w:val="00702223"/>
    <w:rsid w:val="007104F4"/>
    <w:rsid w:val="00721C3B"/>
    <w:rsid w:val="00722308"/>
    <w:rsid w:val="00730420"/>
    <w:rsid w:val="007466F4"/>
    <w:rsid w:val="00747831"/>
    <w:rsid w:val="00753FB1"/>
    <w:rsid w:val="00762950"/>
    <w:rsid w:val="00780C06"/>
    <w:rsid w:val="007A54DB"/>
    <w:rsid w:val="007D4377"/>
    <w:rsid w:val="007E024D"/>
    <w:rsid w:val="007F14E6"/>
    <w:rsid w:val="00834E67"/>
    <w:rsid w:val="00837F19"/>
    <w:rsid w:val="0084314B"/>
    <w:rsid w:val="00851431"/>
    <w:rsid w:val="008539E9"/>
    <w:rsid w:val="008628A0"/>
    <w:rsid w:val="0086291E"/>
    <w:rsid w:val="008945EA"/>
    <w:rsid w:val="00897595"/>
    <w:rsid w:val="008B7E2F"/>
    <w:rsid w:val="008F237F"/>
    <w:rsid w:val="008F6962"/>
    <w:rsid w:val="00906B9C"/>
    <w:rsid w:val="00913A01"/>
    <w:rsid w:val="009161A6"/>
    <w:rsid w:val="00921DA6"/>
    <w:rsid w:val="009220BC"/>
    <w:rsid w:val="00924119"/>
    <w:rsid w:val="00924240"/>
    <w:rsid w:val="00952328"/>
    <w:rsid w:val="0096437C"/>
    <w:rsid w:val="009A1A4B"/>
    <w:rsid w:val="009A44D6"/>
    <w:rsid w:val="009B30A1"/>
    <w:rsid w:val="009B5A5F"/>
    <w:rsid w:val="009C763C"/>
    <w:rsid w:val="009D37F2"/>
    <w:rsid w:val="009E4267"/>
    <w:rsid w:val="009F58A6"/>
    <w:rsid w:val="00A23798"/>
    <w:rsid w:val="00A46F4E"/>
    <w:rsid w:val="00A635D5"/>
    <w:rsid w:val="00A70F98"/>
    <w:rsid w:val="00A7227F"/>
    <w:rsid w:val="00A80293"/>
    <w:rsid w:val="00A82D03"/>
    <w:rsid w:val="00AA5A18"/>
    <w:rsid w:val="00AB4245"/>
    <w:rsid w:val="00AC7F48"/>
    <w:rsid w:val="00AE0078"/>
    <w:rsid w:val="00AF3576"/>
    <w:rsid w:val="00AF3A76"/>
    <w:rsid w:val="00AF7336"/>
    <w:rsid w:val="00B037D4"/>
    <w:rsid w:val="00B11CB3"/>
    <w:rsid w:val="00B11DD2"/>
    <w:rsid w:val="00B14D00"/>
    <w:rsid w:val="00B51D00"/>
    <w:rsid w:val="00B56AC8"/>
    <w:rsid w:val="00B80EE9"/>
    <w:rsid w:val="00B84623"/>
    <w:rsid w:val="00BA5D83"/>
    <w:rsid w:val="00BB0AB6"/>
    <w:rsid w:val="00BD3DC9"/>
    <w:rsid w:val="00BE191C"/>
    <w:rsid w:val="00C06D7E"/>
    <w:rsid w:val="00C34359"/>
    <w:rsid w:val="00C60341"/>
    <w:rsid w:val="00C66CC4"/>
    <w:rsid w:val="00C67A30"/>
    <w:rsid w:val="00C764ED"/>
    <w:rsid w:val="00C8183F"/>
    <w:rsid w:val="00C83E97"/>
    <w:rsid w:val="00C85B84"/>
    <w:rsid w:val="00CB183A"/>
    <w:rsid w:val="00CB2A25"/>
    <w:rsid w:val="00CC77D2"/>
    <w:rsid w:val="00CD34F7"/>
    <w:rsid w:val="00CD3F16"/>
    <w:rsid w:val="00CF130A"/>
    <w:rsid w:val="00CF1515"/>
    <w:rsid w:val="00D03332"/>
    <w:rsid w:val="00D04C06"/>
    <w:rsid w:val="00D10342"/>
    <w:rsid w:val="00D5593B"/>
    <w:rsid w:val="00D56AA4"/>
    <w:rsid w:val="00D61D47"/>
    <w:rsid w:val="00D87E03"/>
    <w:rsid w:val="00D91C92"/>
    <w:rsid w:val="00D93402"/>
    <w:rsid w:val="00DC2498"/>
    <w:rsid w:val="00DD3177"/>
    <w:rsid w:val="00E0003E"/>
    <w:rsid w:val="00E16EAD"/>
    <w:rsid w:val="00E35407"/>
    <w:rsid w:val="00E40082"/>
    <w:rsid w:val="00E5183B"/>
    <w:rsid w:val="00E563C7"/>
    <w:rsid w:val="00E6525B"/>
    <w:rsid w:val="00E706B9"/>
    <w:rsid w:val="00E80B30"/>
    <w:rsid w:val="00E97CB2"/>
    <w:rsid w:val="00EB7DF8"/>
    <w:rsid w:val="00EC1659"/>
    <w:rsid w:val="00ED6E70"/>
    <w:rsid w:val="00EF10D4"/>
    <w:rsid w:val="00EF10F2"/>
    <w:rsid w:val="00F043B0"/>
    <w:rsid w:val="00F25221"/>
    <w:rsid w:val="00F41ACF"/>
    <w:rsid w:val="00F5689F"/>
    <w:rsid w:val="00F7064C"/>
    <w:rsid w:val="00F86665"/>
    <w:rsid w:val="00F86709"/>
    <w:rsid w:val="00FA3C8D"/>
    <w:rsid w:val="00FA7637"/>
    <w:rsid w:val="00FC78D4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97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ique-rolypoly-19649e.netlify.app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justin-ng-8b749820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AppData\Local\Microsoft\Office\16.0\DTS\en-US%7b1B77D229-1F1B-4B98-AB4A-705BF1AF10E0%7d\%7bD75A6E42-6430-4FB9-9EFC-DD9A22D22352%7dtf55635225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39437-9CBF-42C3-8E03-6BCE54D79EA2}">
  <ds:schemaRefs>
    <ds:schemaRef ds:uri="71af3243-3dd4-4a8d-8c0d-dd76da1f02a5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16c05727-aa75-4e4a-9b5f-8a80a11658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{D75A6E42-6430-4FB9-9EFC-DD9A22D22352}tf55635225_win32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2022-11-09T14:43:00Z</dcterms:created>
  <dcterms:modified xsi:type="dcterms:W3CDTF">2022-11-09T14:52:00Z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